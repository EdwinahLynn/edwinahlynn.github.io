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A8941" w14:textId="77777777" w:rsidR="00BB6C12" w:rsidRPr="00BB6C12" w:rsidRDefault="00BB6C12" w:rsidP="00BB6C12">
      <w:pPr>
        <w:spacing w:after="160" w:line="276" w:lineRule="auto"/>
        <w:jc w:val="center"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b/>
          <w:bCs/>
          <w:kern w:val="2"/>
          <w:sz w:val="28"/>
          <w:szCs w:val="28"/>
          <w:u w:val="single"/>
          <w:lang w:val="en-CA"/>
          <w14:ligatures w14:val="standardContextual"/>
        </w:rPr>
        <w:t>EDWINAH LYNN NINSIIMA</w:t>
      </w:r>
    </w:p>
    <w:p w14:paraId="1FC0453A" w14:textId="77777777" w:rsidR="00BB6C12" w:rsidRPr="00BB6C12" w:rsidRDefault="00BB6C12" w:rsidP="00BB6C12">
      <w:pPr>
        <w:spacing w:after="120" w:line="240" w:lineRule="auto"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 xml:space="preserve">1805 Simcoe Street North, L1G 4Y2 | </w:t>
      </w:r>
      <w:hyperlink r:id="rId5" w:history="1">
        <w:r w:rsidRPr="00BB6C12">
          <w:rPr>
            <w:rFonts w:ascii="Aptos" w:eastAsia="Aptos" w:hAnsi="Aptos"/>
            <w:color w:val="467886" w:themeColor="hyperlink"/>
            <w:kern w:val="2"/>
            <w:u w:val="single"/>
            <w:lang w:val="en-CA"/>
            <w14:ligatures w14:val="standardContextual"/>
          </w:rPr>
          <w:t>www.linkedin.com/in/edwinah-lynn-6041522b0/?utm_source=share&amp;utm_campaign=share_via&amp;utm_content=profile&amp;utm_medium=android_app</w:t>
        </w:r>
      </w:hyperlink>
      <w:r w:rsidRPr="00BB6C12">
        <w:rPr>
          <w:rFonts w:ascii="Aptos" w:eastAsia="Aptos" w:hAnsi="Aptos"/>
          <w:kern w:val="2"/>
          <w:lang w:val="en-CA"/>
          <w14:ligatures w14:val="standardContextual"/>
        </w:rPr>
        <w:t xml:space="preserve">    |(289)943-9971 | ninsiimaedwinah@gmail.com </w:t>
      </w:r>
    </w:p>
    <w:p w14:paraId="5B8F0C57" w14:textId="77777777" w:rsidR="00BB6C12" w:rsidRDefault="00BB6C12" w:rsidP="00BB6C12">
      <w:pPr>
        <w:spacing w:after="120" w:line="240" w:lineRule="auto"/>
        <w:textAlignment w:val="auto"/>
        <w:rPr>
          <w:rFonts w:ascii="Aptos" w:eastAsia="Aptos" w:hAnsi="Aptos"/>
          <w:b/>
          <w:bCs/>
          <w:kern w:val="2"/>
          <w:lang w:val="en-CA"/>
          <w14:ligatures w14:val="standardContextual"/>
        </w:rPr>
      </w:pPr>
    </w:p>
    <w:p w14:paraId="255F7724" w14:textId="74E04A4B" w:rsidR="00BB6C12" w:rsidRPr="00BB6C12" w:rsidRDefault="00BB6C12" w:rsidP="00BB6C12">
      <w:pPr>
        <w:spacing w:after="120" w:line="240" w:lineRule="auto"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b/>
          <w:bCs/>
          <w:kern w:val="2"/>
          <w:lang w:val="en-CA"/>
          <w14:ligatures w14:val="standardContextual"/>
        </w:rPr>
        <w:t xml:space="preserve">SUMMARY OF SKILLS </w:t>
      </w:r>
    </w:p>
    <w:p w14:paraId="5A6A7379" w14:textId="77777777" w:rsidR="00BB6C12" w:rsidRPr="00BB6C12" w:rsidRDefault="00BB6C12" w:rsidP="00BB6C12">
      <w:pPr>
        <w:numPr>
          <w:ilvl w:val="0"/>
          <w:numId w:val="4"/>
        </w:numPr>
        <w:spacing w:after="120" w:line="240" w:lineRule="auto"/>
        <w:contextualSpacing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>Excellent communication skills, both written and verbal</w:t>
      </w:r>
    </w:p>
    <w:p w14:paraId="40DCC92A" w14:textId="10DB6155" w:rsidR="00BB6C12" w:rsidRDefault="00BB6C12" w:rsidP="00BB6C12">
      <w:pPr>
        <w:numPr>
          <w:ilvl w:val="0"/>
          <w:numId w:val="4"/>
        </w:numPr>
        <w:spacing w:after="120" w:line="240" w:lineRule="auto"/>
        <w:contextualSpacing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 xml:space="preserve">Programming languages: Python, C++, </w:t>
      </w:r>
      <w:r w:rsidR="003F6B97" w:rsidRPr="00BB6C12">
        <w:rPr>
          <w:rFonts w:ascii="Aptos" w:eastAsia="Aptos" w:hAnsi="Aptos"/>
          <w:kern w:val="2"/>
          <w:lang w:val="en-CA"/>
          <w14:ligatures w14:val="standardContextual"/>
        </w:rPr>
        <w:t>C#</w:t>
      </w:r>
      <w:r w:rsidR="003F6B97">
        <w:rPr>
          <w:rFonts w:ascii="Aptos" w:eastAsia="Aptos" w:hAnsi="Aptos"/>
          <w:kern w:val="2"/>
          <w:lang w:val="en-CA"/>
          <w14:ligatures w14:val="standardContextual"/>
        </w:rPr>
        <w:t>,</w:t>
      </w:r>
      <w:r w:rsidR="006E35A2">
        <w:rPr>
          <w:rFonts w:ascii="Aptos" w:eastAsia="Aptos" w:hAnsi="Aptos"/>
          <w:kern w:val="2"/>
          <w:lang w:val="en-CA"/>
          <w14:ligatures w14:val="standardContextual"/>
        </w:rPr>
        <w:t xml:space="preserve"> Java</w:t>
      </w:r>
    </w:p>
    <w:p w14:paraId="4B83D15A" w14:textId="0A10F606" w:rsidR="00417E73" w:rsidRPr="00BB6C12" w:rsidRDefault="00417E73" w:rsidP="00BB6C12">
      <w:pPr>
        <w:numPr>
          <w:ilvl w:val="0"/>
          <w:numId w:val="4"/>
        </w:numPr>
        <w:spacing w:after="120" w:line="240" w:lineRule="auto"/>
        <w:contextualSpacing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>
        <w:rPr>
          <w:rFonts w:ascii="Aptos" w:eastAsia="Aptos" w:hAnsi="Aptos"/>
          <w:kern w:val="2"/>
          <w:lang w:val="en-CA"/>
          <w14:ligatures w14:val="standardContextual"/>
        </w:rPr>
        <w:t>Database</w:t>
      </w:r>
      <w:r w:rsidR="005B65D5">
        <w:rPr>
          <w:rFonts w:ascii="Aptos" w:eastAsia="Aptos" w:hAnsi="Aptos"/>
          <w:kern w:val="2"/>
          <w:lang w:val="en-CA"/>
          <w14:ligatures w14:val="standardContextual"/>
        </w:rPr>
        <w:t xml:space="preserve"> Development</w:t>
      </w:r>
      <w:r w:rsidR="00945512">
        <w:rPr>
          <w:rFonts w:ascii="Aptos" w:eastAsia="Aptos" w:hAnsi="Aptos"/>
          <w:kern w:val="2"/>
          <w:lang w:val="en-CA"/>
          <w14:ligatures w14:val="standardContextual"/>
        </w:rPr>
        <w:t xml:space="preserve"> Query languages</w:t>
      </w:r>
      <w:r w:rsidR="005B65D5">
        <w:rPr>
          <w:rFonts w:ascii="Aptos" w:eastAsia="Aptos" w:hAnsi="Aptos"/>
          <w:kern w:val="2"/>
          <w:lang w:val="en-CA"/>
          <w14:ligatures w14:val="standardContextual"/>
        </w:rPr>
        <w:t xml:space="preserve">: </w:t>
      </w:r>
      <w:r w:rsidR="005B65D5" w:rsidRPr="00BB6C12">
        <w:rPr>
          <w:rFonts w:ascii="Aptos" w:eastAsia="Aptos" w:hAnsi="Aptos"/>
          <w:kern w:val="2"/>
          <w:lang w:val="en-CA"/>
          <w14:ligatures w14:val="standardContextual"/>
        </w:rPr>
        <w:t>SQL</w:t>
      </w:r>
    </w:p>
    <w:p w14:paraId="3D938532" w14:textId="469FA6EE" w:rsidR="00172C49" w:rsidRPr="00172C49" w:rsidRDefault="00BB6C12" w:rsidP="00172C49">
      <w:pPr>
        <w:numPr>
          <w:ilvl w:val="0"/>
          <w:numId w:val="4"/>
        </w:numPr>
        <w:spacing w:after="120" w:line="240" w:lineRule="auto"/>
        <w:contextualSpacing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>Web Development languages: Java, HTML, CSS, PHP</w:t>
      </w:r>
      <w:r w:rsidR="003F6B97">
        <w:rPr>
          <w:rFonts w:ascii="Aptos" w:eastAsia="Aptos" w:hAnsi="Aptos"/>
          <w:kern w:val="2"/>
          <w:lang w:val="en-CA"/>
          <w14:ligatures w14:val="standardContextual"/>
        </w:rPr>
        <w:t>,</w:t>
      </w:r>
      <w:r w:rsidR="003F6B97" w:rsidRPr="00BB6C12">
        <w:rPr>
          <w:rFonts w:ascii="Aptos" w:eastAsia="Aptos" w:hAnsi="Aptos"/>
          <w:kern w:val="2"/>
          <w:lang w:val="en-CA"/>
          <w14:ligatures w14:val="standardContextual"/>
        </w:rPr>
        <w:t xml:space="preserve"> JavaScript</w:t>
      </w:r>
      <w:r w:rsidR="00351C0B">
        <w:rPr>
          <w:rFonts w:ascii="Aptos" w:eastAsia="Aptos" w:hAnsi="Aptos"/>
          <w:kern w:val="2"/>
          <w:lang w:val="en-CA"/>
          <w14:ligatures w14:val="standardContextual"/>
        </w:rPr>
        <w:t xml:space="preserve"> and principles like API and AJAX</w:t>
      </w:r>
    </w:p>
    <w:p w14:paraId="6A0EFD91" w14:textId="6034E814" w:rsidR="00C02051" w:rsidRPr="00C02051" w:rsidRDefault="000B20E0" w:rsidP="00C02051">
      <w:pPr>
        <w:numPr>
          <w:ilvl w:val="0"/>
          <w:numId w:val="4"/>
        </w:numPr>
        <w:spacing w:after="120" w:line="240" w:lineRule="auto"/>
        <w:contextualSpacing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>
        <w:rPr>
          <w:rFonts w:ascii="Aptos" w:eastAsia="Aptos" w:hAnsi="Aptos"/>
          <w:kern w:val="2"/>
          <w:lang w:val="en-CA"/>
          <w14:ligatures w14:val="standardContextual"/>
        </w:rPr>
        <w:t>Software Testing and Automation sk</w:t>
      </w:r>
      <w:r w:rsidR="00372A7A">
        <w:rPr>
          <w:rFonts w:ascii="Aptos" w:eastAsia="Aptos" w:hAnsi="Aptos"/>
          <w:kern w:val="2"/>
          <w:lang w:val="en-CA"/>
          <w14:ligatures w14:val="standardContextual"/>
        </w:rPr>
        <w:t>i</w:t>
      </w:r>
      <w:r w:rsidR="004778C0">
        <w:rPr>
          <w:rFonts w:ascii="Aptos" w:eastAsia="Aptos" w:hAnsi="Aptos"/>
          <w:kern w:val="2"/>
          <w:lang w:val="en-CA"/>
          <w14:ligatures w14:val="standardContextual"/>
        </w:rPr>
        <w:t>lls using software like S</w:t>
      </w:r>
      <w:r>
        <w:rPr>
          <w:rFonts w:ascii="Aptos" w:eastAsia="Aptos" w:hAnsi="Aptos"/>
          <w:kern w:val="2"/>
          <w:lang w:val="en-CA"/>
          <w14:ligatures w14:val="standardContextual"/>
        </w:rPr>
        <w:t>elenium</w:t>
      </w:r>
    </w:p>
    <w:p w14:paraId="2E8F43C1" w14:textId="77777777" w:rsidR="00BB6C12" w:rsidRPr="00BB6C12" w:rsidRDefault="00BB6C12" w:rsidP="00BB6C12">
      <w:pPr>
        <w:numPr>
          <w:ilvl w:val="0"/>
          <w:numId w:val="4"/>
        </w:numPr>
        <w:spacing w:after="120" w:line="240" w:lineRule="auto"/>
        <w:contextualSpacing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 xml:space="preserve">Familiar with Python Data analysis libraries such as </w:t>
      </w:r>
      <w:proofErr w:type="spellStart"/>
      <w:r w:rsidRPr="00BB6C12">
        <w:rPr>
          <w:rFonts w:ascii="Aptos" w:eastAsia="Aptos" w:hAnsi="Aptos"/>
          <w:kern w:val="2"/>
          <w:lang w:val="en-CA"/>
          <w14:ligatures w14:val="standardContextual"/>
        </w:rPr>
        <w:t>Numpy</w:t>
      </w:r>
      <w:proofErr w:type="spellEnd"/>
      <w:r w:rsidRPr="00BB6C12">
        <w:rPr>
          <w:rFonts w:ascii="Aptos" w:eastAsia="Aptos" w:hAnsi="Aptos"/>
          <w:kern w:val="2"/>
          <w:lang w:val="en-CA"/>
          <w14:ligatures w14:val="standardContextual"/>
        </w:rPr>
        <w:t>, Pandas, Scikit-Learn</w:t>
      </w:r>
    </w:p>
    <w:p w14:paraId="49270AF8" w14:textId="77777777" w:rsidR="00BB6C12" w:rsidRPr="00BB6C12" w:rsidRDefault="00BB6C12" w:rsidP="00BB6C12">
      <w:pPr>
        <w:numPr>
          <w:ilvl w:val="0"/>
          <w:numId w:val="4"/>
        </w:numPr>
        <w:spacing w:after="120" w:line="240" w:lineRule="auto"/>
        <w:contextualSpacing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 xml:space="preserve">Great Interpersonal skills </w:t>
      </w:r>
    </w:p>
    <w:p w14:paraId="79DCAD59" w14:textId="77777777" w:rsidR="00BB6C12" w:rsidRPr="00BB6C12" w:rsidRDefault="00BB6C12" w:rsidP="00BB6C12">
      <w:pPr>
        <w:numPr>
          <w:ilvl w:val="0"/>
          <w:numId w:val="4"/>
        </w:numPr>
        <w:spacing w:after="120" w:line="240" w:lineRule="auto"/>
        <w:contextualSpacing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>A great problem solver and creative thinker</w:t>
      </w:r>
    </w:p>
    <w:p w14:paraId="21F326B2" w14:textId="77777777" w:rsidR="00BB6C12" w:rsidRPr="00BB6C12" w:rsidRDefault="00BB6C12" w:rsidP="00BB6C12">
      <w:pPr>
        <w:numPr>
          <w:ilvl w:val="0"/>
          <w:numId w:val="4"/>
        </w:numPr>
        <w:spacing w:after="120" w:line="240" w:lineRule="auto"/>
        <w:contextualSpacing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 xml:space="preserve">Excellent time management skills </w:t>
      </w:r>
    </w:p>
    <w:p w14:paraId="08203BC8" w14:textId="77777777" w:rsidR="00BB6C12" w:rsidRPr="00BB6C12" w:rsidRDefault="00BB6C12" w:rsidP="00BB6C12">
      <w:pPr>
        <w:spacing w:after="120" w:line="240" w:lineRule="auto"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</w:p>
    <w:p w14:paraId="57A21536" w14:textId="77777777" w:rsidR="00BB6C12" w:rsidRPr="00BB6C12" w:rsidRDefault="00BB6C12" w:rsidP="00BB6C12">
      <w:pPr>
        <w:spacing w:after="120" w:line="240" w:lineRule="auto"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b/>
          <w:bCs/>
          <w:kern w:val="2"/>
          <w:lang w:val="en-CA"/>
          <w14:ligatures w14:val="standardContextual"/>
        </w:rPr>
        <w:t xml:space="preserve">EDUCATION: </w:t>
      </w:r>
    </w:p>
    <w:p w14:paraId="0014A33F" w14:textId="77777777" w:rsidR="00BB6C12" w:rsidRPr="00BB6C12" w:rsidRDefault="00BB6C12" w:rsidP="00BB6C12">
      <w:pPr>
        <w:spacing w:after="120" w:line="240" w:lineRule="auto"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>Durham College, Oshawa, ON, Canada</w:t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ab/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ab/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ab/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ab/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ab/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ab/>
        <w:t>Graduating April 2026</w:t>
      </w:r>
    </w:p>
    <w:p w14:paraId="32C74735" w14:textId="77777777" w:rsidR="00BB6C12" w:rsidRPr="00BB6C12" w:rsidRDefault="00BB6C12" w:rsidP="00BB6C12">
      <w:pPr>
        <w:spacing w:after="120" w:line="240" w:lineRule="auto"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 xml:space="preserve">Second year:  Computer Programmer and Analysis </w:t>
      </w:r>
    </w:p>
    <w:p w14:paraId="22039340" w14:textId="6D4113BA" w:rsidR="00BB6C12" w:rsidRPr="00BB6C12" w:rsidRDefault="00BB6C12" w:rsidP="00BB6C12">
      <w:pPr>
        <w:spacing w:after="120" w:line="240" w:lineRule="auto"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>Courses Taken: Object Oriented programming, Web Development, Database Management, Software Testing and Automation</w:t>
      </w:r>
      <w:r w:rsidR="006E35A2">
        <w:rPr>
          <w:rFonts w:ascii="Aptos" w:eastAsia="Aptos" w:hAnsi="Aptos"/>
          <w:kern w:val="2"/>
          <w:lang w:val="en-CA"/>
          <w14:ligatures w14:val="standardContextual"/>
        </w:rPr>
        <w:t>, Mainframe Development</w:t>
      </w:r>
    </w:p>
    <w:p w14:paraId="7E34BAF0" w14:textId="77777777" w:rsidR="00BB6C12" w:rsidRPr="00BB6C12" w:rsidRDefault="00BB6C12" w:rsidP="00BB6C12">
      <w:pPr>
        <w:spacing w:after="120" w:line="240" w:lineRule="auto"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</w:p>
    <w:p w14:paraId="47F48E56" w14:textId="77777777" w:rsidR="00BB6C12" w:rsidRDefault="00BB6C12" w:rsidP="00BB6C12">
      <w:pPr>
        <w:spacing w:after="120" w:line="240" w:lineRule="auto"/>
        <w:textAlignment w:val="auto"/>
        <w:rPr>
          <w:rFonts w:ascii="Aptos" w:eastAsia="Aptos" w:hAnsi="Aptos"/>
          <w:b/>
          <w:bCs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b/>
          <w:bCs/>
          <w:kern w:val="2"/>
          <w:lang w:val="en-CA"/>
          <w14:ligatures w14:val="standardContextual"/>
        </w:rPr>
        <w:t xml:space="preserve">EXPERIENCE: </w:t>
      </w:r>
    </w:p>
    <w:p w14:paraId="6D7D8E85" w14:textId="2C6AEF87" w:rsidR="008576F9" w:rsidRDefault="008B14BD" w:rsidP="00BB6C12">
      <w:pPr>
        <w:spacing w:after="120" w:line="240" w:lineRule="auto"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8B14BD">
        <w:rPr>
          <w:rFonts w:ascii="Aptos" w:eastAsia="Aptos" w:hAnsi="Aptos"/>
          <w:kern w:val="2"/>
          <w:lang w:val="en-CA"/>
          <w14:ligatures w14:val="standardContextual"/>
        </w:rPr>
        <w:t>DURHAM COLLEGE</w:t>
      </w:r>
      <w:r>
        <w:rPr>
          <w:rFonts w:ascii="Aptos" w:eastAsia="Aptos" w:hAnsi="Aptos"/>
          <w:kern w:val="2"/>
          <w:lang w:val="en-CA"/>
          <w14:ligatures w14:val="standardContextual"/>
        </w:rPr>
        <w:tab/>
      </w:r>
      <w:r>
        <w:rPr>
          <w:rFonts w:ascii="Aptos" w:eastAsia="Aptos" w:hAnsi="Aptos"/>
          <w:kern w:val="2"/>
          <w:lang w:val="en-CA"/>
          <w14:ligatures w14:val="standardContextual"/>
        </w:rPr>
        <w:tab/>
      </w:r>
      <w:r>
        <w:rPr>
          <w:rFonts w:ascii="Aptos" w:eastAsia="Aptos" w:hAnsi="Aptos"/>
          <w:kern w:val="2"/>
          <w:lang w:val="en-CA"/>
          <w14:ligatures w14:val="standardContextual"/>
        </w:rPr>
        <w:tab/>
      </w:r>
      <w:r>
        <w:rPr>
          <w:rFonts w:ascii="Aptos" w:eastAsia="Aptos" w:hAnsi="Aptos"/>
          <w:kern w:val="2"/>
          <w:lang w:val="en-CA"/>
          <w14:ligatures w14:val="standardContextual"/>
        </w:rPr>
        <w:tab/>
      </w:r>
      <w:r>
        <w:rPr>
          <w:rFonts w:ascii="Aptos" w:eastAsia="Aptos" w:hAnsi="Aptos"/>
          <w:kern w:val="2"/>
          <w:lang w:val="en-CA"/>
          <w14:ligatures w14:val="standardContextual"/>
        </w:rPr>
        <w:tab/>
      </w:r>
      <w:r>
        <w:rPr>
          <w:rFonts w:ascii="Aptos" w:eastAsia="Aptos" w:hAnsi="Aptos"/>
          <w:kern w:val="2"/>
          <w:lang w:val="en-CA"/>
          <w14:ligatures w14:val="standardContextual"/>
        </w:rPr>
        <w:tab/>
      </w:r>
      <w:r>
        <w:rPr>
          <w:rFonts w:ascii="Aptos" w:eastAsia="Aptos" w:hAnsi="Aptos"/>
          <w:kern w:val="2"/>
          <w:lang w:val="en-CA"/>
          <w14:ligatures w14:val="standardContextual"/>
        </w:rPr>
        <w:tab/>
      </w:r>
      <w:r>
        <w:rPr>
          <w:rFonts w:ascii="Aptos" w:eastAsia="Aptos" w:hAnsi="Aptos"/>
          <w:kern w:val="2"/>
          <w:lang w:val="en-CA"/>
          <w14:ligatures w14:val="standardContextual"/>
        </w:rPr>
        <w:tab/>
      </w:r>
      <w:r>
        <w:rPr>
          <w:rFonts w:ascii="Aptos" w:eastAsia="Aptos" w:hAnsi="Aptos"/>
          <w:kern w:val="2"/>
          <w:lang w:val="en-CA"/>
          <w14:ligatures w14:val="standardContextual"/>
        </w:rPr>
        <w:tab/>
        <w:t>March</w:t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 xml:space="preserve"> 2024 – Current</w:t>
      </w:r>
    </w:p>
    <w:p w14:paraId="1E7E7DDF" w14:textId="7117CD29" w:rsidR="008B14BD" w:rsidRDefault="008B14BD" w:rsidP="008B14BD">
      <w:pPr>
        <w:pStyle w:val="ListParagraph"/>
        <w:numPr>
          <w:ilvl w:val="0"/>
          <w:numId w:val="8"/>
        </w:numPr>
        <w:spacing w:after="120" w:line="240" w:lineRule="auto"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>
        <w:rPr>
          <w:rFonts w:ascii="Aptos" w:eastAsia="Aptos" w:hAnsi="Aptos"/>
          <w:kern w:val="2"/>
          <w:lang w:val="en-CA"/>
          <w14:ligatures w14:val="standardContextual"/>
        </w:rPr>
        <w:t xml:space="preserve">Currently Volunteering </w:t>
      </w:r>
      <w:r w:rsidR="002341B9">
        <w:rPr>
          <w:rFonts w:ascii="Aptos" w:eastAsia="Aptos" w:hAnsi="Aptos"/>
          <w:kern w:val="2"/>
          <w:lang w:val="en-CA"/>
          <w14:ligatures w14:val="standardContextual"/>
        </w:rPr>
        <w:t xml:space="preserve">in the </w:t>
      </w:r>
      <w:r w:rsidR="00D27750">
        <w:rPr>
          <w:rFonts w:ascii="Aptos" w:eastAsia="Aptos" w:hAnsi="Aptos"/>
          <w:kern w:val="2"/>
          <w:lang w:val="en-CA"/>
          <w14:ligatures w14:val="standardContextual"/>
        </w:rPr>
        <w:t>Institute of Student Leadership Program at my school</w:t>
      </w:r>
      <w:r w:rsidR="00600C4D">
        <w:rPr>
          <w:rFonts w:ascii="Aptos" w:eastAsia="Aptos" w:hAnsi="Aptos"/>
          <w:kern w:val="2"/>
          <w:lang w:val="en-CA"/>
          <w14:ligatures w14:val="standardContextual"/>
        </w:rPr>
        <w:t>, Durham College.</w:t>
      </w:r>
    </w:p>
    <w:p w14:paraId="19A8B58A" w14:textId="4E66F43C" w:rsidR="00600C4D" w:rsidRPr="008B14BD" w:rsidRDefault="00521289" w:rsidP="008B14BD">
      <w:pPr>
        <w:pStyle w:val="ListParagraph"/>
        <w:numPr>
          <w:ilvl w:val="0"/>
          <w:numId w:val="8"/>
        </w:numPr>
        <w:spacing w:after="120" w:line="240" w:lineRule="auto"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>
        <w:rPr>
          <w:rFonts w:ascii="Aptos" w:eastAsia="Aptos" w:hAnsi="Aptos"/>
          <w:kern w:val="2"/>
          <w:lang w:val="en-CA"/>
          <w14:ligatures w14:val="standardContextual"/>
        </w:rPr>
        <w:t xml:space="preserve">I </w:t>
      </w:r>
      <w:proofErr w:type="gramStart"/>
      <w:r>
        <w:rPr>
          <w:rFonts w:ascii="Aptos" w:eastAsia="Aptos" w:hAnsi="Aptos"/>
          <w:kern w:val="2"/>
          <w:lang w:val="en-CA"/>
          <w14:ligatures w14:val="standardContextual"/>
        </w:rPr>
        <w:t>help</w:t>
      </w:r>
      <w:r w:rsidR="00600C4D">
        <w:rPr>
          <w:rFonts w:ascii="Aptos" w:eastAsia="Aptos" w:hAnsi="Aptos"/>
          <w:kern w:val="2"/>
          <w:lang w:val="en-CA"/>
          <w14:ligatures w14:val="standardContextual"/>
        </w:rPr>
        <w:t xml:space="preserve"> out</w:t>
      </w:r>
      <w:proofErr w:type="gramEnd"/>
      <w:r w:rsidR="00600C4D">
        <w:rPr>
          <w:rFonts w:ascii="Aptos" w:eastAsia="Aptos" w:hAnsi="Aptos"/>
          <w:kern w:val="2"/>
          <w:lang w:val="en-CA"/>
          <w14:ligatures w14:val="standardContextual"/>
        </w:rPr>
        <w:t xml:space="preserve"> with activities organized by the school.</w:t>
      </w:r>
    </w:p>
    <w:p w14:paraId="0C054A8B" w14:textId="77777777" w:rsidR="00BB6C12" w:rsidRPr="00BB6C12" w:rsidRDefault="00BB6C12" w:rsidP="00BB6C12">
      <w:pPr>
        <w:spacing w:after="120" w:line="240" w:lineRule="auto"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b/>
          <w:bCs/>
          <w:kern w:val="2"/>
          <w:lang w:val="en-CA"/>
          <w14:ligatures w14:val="standardContextual"/>
        </w:rPr>
        <w:t xml:space="preserve"> </w:t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>IHANGA (</w:t>
      </w:r>
      <w:r w:rsidRPr="00BB6C12">
        <w:rPr>
          <w:rFonts w:ascii="Aptos" w:eastAsia="Aptos" w:hAnsi="Aptos"/>
          <w:i/>
          <w:iCs/>
          <w:kern w:val="2"/>
          <w:lang w:val="en-CA"/>
          <w14:ligatures w14:val="standardContextual"/>
        </w:rPr>
        <w:t>Internship</w:t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>), Based in Kampala, Uganda</w:t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ab/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ab/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ab/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ab/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ab/>
        <w:t>June 2024 – Current</w:t>
      </w:r>
    </w:p>
    <w:p w14:paraId="42096D0B" w14:textId="5BFBADB1" w:rsidR="00BB6C12" w:rsidRPr="00BB6C12" w:rsidRDefault="00BB6C12" w:rsidP="00BB6C12">
      <w:pPr>
        <w:numPr>
          <w:ilvl w:val="0"/>
          <w:numId w:val="5"/>
        </w:numPr>
        <w:spacing w:after="120" w:line="240" w:lineRule="auto"/>
        <w:contextualSpacing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 xml:space="preserve">Company is based in </w:t>
      </w:r>
      <w:r w:rsidR="008576F9" w:rsidRPr="00BB6C12">
        <w:rPr>
          <w:rFonts w:ascii="Aptos" w:eastAsia="Aptos" w:hAnsi="Aptos"/>
          <w:kern w:val="2"/>
          <w:lang w:val="en-CA"/>
          <w14:ligatures w14:val="standardContextual"/>
        </w:rPr>
        <w:t>Uganda,</w:t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 xml:space="preserve"> but I work remotely, here in Canada</w:t>
      </w:r>
    </w:p>
    <w:p w14:paraId="7EA921D3" w14:textId="716036C9" w:rsidR="00BB6C12" w:rsidRPr="00BB6C12" w:rsidRDefault="00BB6C12" w:rsidP="00BB6C12">
      <w:pPr>
        <w:numPr>
          <w:ilvl w:val="0"/>
          <w:numId w:val="5"/>
        </w:numPr>
        <w:spacing w:after="120" w:line="240" w:lineRule="auto"/>
        <w:contextualSpacing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>Web Developer for the Ihanga Tours and Travels Tourism Company</w:t>
      </w:r>
    </w:p>
    <w:p w14:paraId="39838BE5" w14:textId="017E9D2B" w:rsidR="00BB6C12" w:rsidRPr="00BB6C12" w:rsidRDefault="00BB6C12" w:rsidP="00BB6C12">
      <w:pPr>
        <w:numPr>
          <w:ilvl w:val="0"/>
          <w:numId w:val="5"/>
        </w:numPr>
        <w:spacing w:after="120" w:line="240" w:lineRule="auto"/>
        <w:contextualSpacing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 xml:space="preserve">Used html, JavaScript, CSS, and PHP to create and maintain the website. </w:t>
      </w:r>
    </w:p>
    <w:p w14:paraId="069AADEE" w14:textId="77777777" w:rsidR="00BB6C12" w:rsidRPr="00BB6C12" w:rsidRDefault="00BB6C12" w:rsidP="00BB6C12">
      <w:pPr>
        <w:spacing w:after="120" w:line="240" w:lineRule="auto"/>
        <w:textAlignment w:val="auto"/>
        <w:rPr>
          <w:rFonts w:ascii="Aptos" w:eastAsia="Aptos" w:hAnsi="Aptos"/>
          <w:b/>
          <w:bCs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>UETCL (</w:t>
      </w:r>
      <w:r w:rsidRPr="00BB6C12">
        <w:rPr>
          <w:rFonts w:ascii="Aptos" w:eastAsia="Aptos" w:hAnsi="Aptos"/>
          <w:i/>
          <w:iCs/>
          <w:kern w:val="2"/>
          <w:lang w:val="en-CA"/>
          <w14:ligatures w14:val="standardContextual"/>
        </w:rPr>
        <w:t>crew member</w:t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>), Kampala, Uganda</w:t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ab/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ab/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ab/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ab/>
      </w:r>
      <w:r w:rsidRPr="00BB6C12">
        <w:rPr>
          <w:rFonts w:ascii="Aptos" w:eastAsia="Aptos" w:hAnsi="Aptos"/>
          <w:kern w:val="2"/>
          <w:lang w:val="en-CA"/>
          <w14:ligatures w14:val="standardContextual"/>
        </w:rPr>
        <w:tab/>
        <w:t>June 2023 – September 2023</w:t>
      </w:r>
    </w:p>
    <w:p w14:paraId="770F3FDA" w14:textId="77777777" w:rsidR="00BB6C12" w:rsidRPr="00BB6C12" w:rsidRDefault="00BB6C12" w:rsidP="00BB6C12">
      <w:pPr>
        <w:numPr>
          <w:ilvl w:val="0"/>
          <w:numId w:val="5"/>
        </w:numPr>
        <w:spacing w:after="120" w:line="240" w:lineRule="auto"/>
        <w:contextualSpacing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>Worked with other asset verifiers as a team</w:t>
      </w:r>
    </w:p>
    <w:p w14:paraId="1F117779" w14:textId="77777777" w:rsidR="00BB6C12" w:rsidRPr="00BB6C12" w:rsidRDefault="00BB6C12" w:rsidP="00BB6C12">
      <w:pPr>
        <w:numPr>
          <w:ilvl w:val="0"/>
          <w:numId w:val="5"/>
        </w:numPr>
        <w:spacing w:after="120" w:line="240" w:lineRule="auto"/>
        <w:contextualSpacing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>Counted and verified the state of different kinds of assets such as furniture, computers, Air conditioners, water dispensers.</w:t>
      </w:r>
    </w:p>
    <w:p w14:paraId="7C21185F" w14:textId="77777777" w:rsidR="00BB6C12" w:rsidRPr="00BB6C12" w:rsidRDefault="00BB6C12" w:rsidP="00BB6C12">
      <w:pPr>
        <w:spacing w:after="120" w:line="240" w:lineRule="auto"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 xml:space="preserve"> </w:t>
      </w:r>
      <w:r w:rsidRPr="00BB6C12">
        <w:rPr>
          <w:rFonts w:ascii="Aptos" w:eastAsia="Aptos" w:hAnsi="Aptos"/>
          <w:b/>
          <w:bCs/>
          <w:kern w:val="2"/>
          <w:lang w:val="en-CA"/>
          <w14:ligatures w14:val="standardContextual"/>
        </w:rPr>
        <w:t xml:space="preserve">PERSONAL PROJECTS: </w:t>
      </w:r>
    </w:p>
    <w:p w14:paraId="1CB0F64A" w14:textId="77777777" w:rsidR="00BB6C12" w:rsidRPr="00BB6C12" w:rsidRDefault="00BB6C12" w:rsidP="00BB6C12">
      <w:pPr>
        <w:numPr>
          <w:ilvl w:val="0"/>
          <w:numId w:val="6"/>
        </w:numPr>
        <w:spacing w:after="120" w:line="240" w:lineRule="auto"/>
        <w:contextualSpacing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>A to do list</w:t>
      </w:r>
    </w:p>
    <w:p w14:paraId="4BE53F70" w14:textId="77777777" w:rsidR="00BB6C12" w:rsidRPr="00BB6C12" w:rsidRDefault="00BB6C12" w:rsidP="00BB6C12">
      <w:pPr>
        <w:numPr>
          <w:ilvl w:val="0"/>
          <w:numId w:val="6"/>
        </w:numPr>
        <w:spacing w:after="120" w:line="240" w:lineRule="auto"/>
        <w:contextualSpacing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>A calculator app</w:t>
      </w:r>
    </w:p>
    <w:p w14:paraId="34BF7B43" w14:textId="77777777" w:rsidR="00BB6C12" w:rsidRPr="00BB6C12" w:rsidRDefault="00BB6C12" w:rsidP="00BB6C12">
      <w:pPr>
        <w:numPr>
          <w:ilvl w:val="0"/>
          <w:numId w:val="6"/>
        </w:numPr>
        <w:spacing w:after="120" w:line="240" w:lineRule="auto"/>
        <w:contextualSpacing/>
        <w:textAlignment w:val="auto"/>
        <w:rPr>
          <w:rFonts w:ascii="Aptos" w:eastAsia="Aptos" w:hAnsi="Aptos"/>
          <w:kern w:val="2"/>
          <w:lang w:val="en-CA"/>
          <w14:ligatures w14:val="standardContextual"/>
        </w:rPr>
      </w:pPr>
      <w:r w:rsidRPr="00BB6C12">
        <w:rPr>
          <w:rFonts w:ascii="Aptos" w:eastAsia="Aptos" w:hAnsi="Aptos"/>
          <w:kern w:val="2"/>
          <w:lang w:val="en-CA"/>
          <w14:ligatures w14:val="standardContextual"/>
        </w:rPr>
        <w:t>Developing a simple game app about racing</w:t>
      </w:r>
    </w:p>
    <w:p w14:paraId="12E8A05E" w14:textId="77777777" w:rsidR="00521289" w:rsidRDefault="00521289" w:rsidP="00BB6C12">
      <w:pPr>
        <w:rPr>
          <w:lang w:val="en-CA"/>
        </w:rPr>
      </w:pPr>
    </w:p>
    <w:p w14:paraId="161D515B" w14:textId="4CEFE2FB" w:rsidR="00DC175F" w:rsidRPr="00B762A4" w:rsidRDefault="003479DD" w:rsidP="00BB6C12">
      <w:pPr>
        <w:rPr>
          <w:rFonts w:asciiTheme="minorHAnsi" w:hAnsiTheme="minorHAnsi"/>
          <w:b/>
          <w:bCs/>
          <w:lang w:val="en-CA"/>
        </w:rPr>
      </w:pPr>
      <w:r w:rsidRPr="00B762A4">
        <w:rPr>
          <w:rFonts w:asciiTheme="minorHAnsi" w:hAnsiTheme="minorHAnsi"/>
          <w:b/>
          <w:bCs/>
          <w:lang w:val="en-CA"/>
        </w:rPr>
        <w:t>CERTIFICATES</w:t>
      </w:r>
      <w:r w:rsidR="00B762A4" w:rsidRPr="00B762A4">
        <w:rPr>
          <w:rFonts w:asciiTheme="minorHAnsi" w:hAnsiTheme="minorHAnsi"/>
          <w:b/>
          <w:bCs/>
          <w:lang w:val="en-CA"/>
        </w:rPr>
        <w:t>:</w:t>
      </w:r>
    </w:p>
    <w:p w14:paraId="73E6EDC1" w14:textId="302AC133" w:rsidR="003479DD" w:rsidRDefault="00521289" w:rsidP="00521289">
      <w:pPr>
        <w:pStyle w:val="ListParagraph"/>
        <w:numPr>
          <w:ilvl w:val="0"/>
          <w:numId w:val="9"/>
        </w:numPr>
        <w:rPr>
          <w:lang w:val="en-CA"/>
        </w:rPr>
      </w:pPr>
      <w:r w:rsidRPr="00521289">
        <w:rPr>
          <w:lang w:val="en-CA"/>
        </w:rPr>
        <w:t>Data Analysis with Python</w:t>
      </w:r>
      <w:r w:rsidR="007558D6">
        <w:rPr>
          <w:lang w:val="en-CA"/>
        </w:rPr>
        <w:t>, IBM Coursera</w:t>
      </w:r>
      <w:r w:rsidRPr="00521289">
        <w:rPr>
          <w:lang w:val="en-CA"/>
        </w:rPr>
        <w:tab/>
      </w:r>
      <w:r w:rsidRPr="00521289">
        <w:rPr>
          <w:lang w:val="en-CA"/>
        </w:rPr>
        <w:tab/>
      </w:r>
      <w:r w:rsidRPr="00521289">
        <w:rPr>
          <w:lang w:val="en-CA"/>
        </w:rPr>
        <w:tab/>
      </w:r>
      <w:r w:rsidRPr="00521289">
        <w:rPr>
          <w:lang w:val="en-CA"/>
        </w:rPr>
        <w:tab/>
      </w:r>
      <w:r w:rsidRPr="00521289">
        <w:rPr>
          <w:lang w:val="en-CA"/>
        </w:rPr>
        <w:tab/>
        <w:t>January 2025</w:t>
      </w:r>
    </w:p>
    <w:p w14:paraId="4CF22E25" w14:textId="1ED42DDB" w:rsidR="00521289" w:rsidRPr="00521289" w:rsidRDefault="00521289" w:rsidP="00521289">
      <w:pPr>
        <w:pStyle w:val="ListParagraph"/>
        <w:rPr>
          <w:lang w:val="en-CA"/>
        </w:rPr>
      </w:pPr>
      <w:r>
        <w:rPr>
          <w:lang w:val="en-CA"/>
        </w:rPr>
        <w:lastRenderedPageBreak/>
        <w:t xml:space="preserve">I earned </w:t>
      </w:r>
      <w:r w:rsidR="007558D6">
        <w:rPr>
          <w:lang w:val="en-CA"/>
        </w:rPr>
        <w:t xml:space="preserve">a certificate </w:t>
      </w:r>
      <w:r w:rsidR="008F2865">
        <w:rPr>
          <w:lang w:val="en-CA"/>
        </w:rPr>
        <w:t xml:space="preserve">from Coursera in Data Analysis with Python. In this course I learnt how to manipulate </w:t>
      </w:r>
      <w:r w:rsidR="00B762A4">
        <w:rPr>
          <w:lang w:val="en-CA"/>
        </w:rPr>
        <w:t xml:space="preserve">and process </w:t>
      </w:r>
      <w:r w:rsidR="008F2865">
        <w:rPr>
          <w:lang w:val="en-CA"/>
        </w:rPr>
        <w:t xml:space="preserve">data </w:t>
      </w:r>
      <w:r w:rsidR="00E46A8A">
        <w:rPr>
          <w:lang w:val="en-CA"/>
        </w:rPr>
        <w:t xml:space="preserve">into more readable forms, for easy interpretation and analysis. I was also able to build models that predict data based on the </w:t>
      </w:r>
      <w:r w:rsidR="00B762A4">
        <w:rPr>
          <w:lang w:val="en-CA"/>
        </w:rPr>
        <w:t>processed data.</w:t>
      </w:r>
    </w:p>
    <w:sectPr w:rsidR="00521289" w:rsidRPr="00521289" w:rsidSect="00DC175F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24E857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5EC6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76A0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EC48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F05C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B6FD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12F4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C35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968B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2CF3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14D0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7A2D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9EBF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C2B6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E800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D46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70F0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30B8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C2E6F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B43D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3ECA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A8C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3482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64ED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C29F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6615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C63F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E530154"/>
    <w:multiLevelType w:val="hybridMultilevel"/>
    <w:tmpl w:val="216EC0E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20273"/>
    <w:multiLevelType w:val="hybridMultilevel"/>
    <w:tmpl w:val="2E34E7B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0D49"/>
    <w:multiLevelType w:val="hybridMultilevel"/>
    <w:tmpl w:val="BECE6E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34181"/>
    <w:multiLevelType w:val="hybridMultilevel"/>
    <w:tmpl w:val="6C88249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477A3"/>
    <w:multiLevelType w:val="hybridMultilevel"/>
    <w:tmpl w:val="029424A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91799">
    <w:abstractNumId w:val="0"/>
  </w:num>
  <w:num w:numId="2" w16cid:durableId="426850198">
    <w:abstractNumId w:val="1"/>
  </w:num>
  <w:num w:numId="3" w16cid:durableId="785461673">
    <w:abstractNumId w:val="2"/>
  </w:num>
  <w:num w:numId="4" w16cid:durableId="1363819740">
    <w:abstractNumId w:val="5"/>
  </w:num>
  <w:num w:numId="5" w16cid:durableId="2141220455">
    <w:abstractNumId w:val="4"/>
  </w:num>
  <w:num w:numId="6" w16cid:durableId="1896775307">
    <w:abstractNumId w:val="7"/>
  </w:num>
  <w:num w:numId="7" w16cid:durableId="175190031">
    <w:abstractNumId w:val="4"/>
  </w:num>
  <w:num w:numId="8" w16cid:durableId="1178544793">
    <w:abstractNumId w:val="6"/>
  </w:num>
  <w:num w:numId="9" w16cid:durableId="247008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5F"/>
    <w:rsid w:val="000B20E0"/>
    <w:rsid w:val="00172C49"/>
    <w:rsid w:val="002341B9"/>
    <w:rsid w:val="002A2125"/>
    <w:rsid w:val="002B0E60"/>
    <w:rsid w:val="00341C8C"/>
    <w:rsid w:val="003479DD"/>
    <w:rsid w:val="00351C0B"/>
    <w:rsid w:val="00372A7A"/>
    <w:rsid w:val="003F6B97"/>
    <w:rsid w:val="00417E73"/>
    <w:rsid w:val="004778C0"/>
    <w:rsid w:val="00521289"/>
    <w:rsid w:val="0058054D"/>
    <w:rsid w:val="005B65D5"/>
    <w:rsid w:val="00600C4D"/>
    <w:rsid w:val="006E35A2"/>
    <w:rsid w:val="007558D6"/>
    <w:rsid w:val="008576F9"/>
    <w:rsid w:val="008B14BD"/>
    <w:rsid w:val="008F2865"/>
    <w:rsid w:val="00945512"/>
    <w:rsid w:val="00B762A4"/>
    <w:rsid w:val="00BB6C12"/>
    <w:rsid w:val="00C02051"/>
    <w:rsid w:val="00D27750"/>
    <w:rsid w:val="00DC175F"/>
    <w:rsid w:val="00E4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4689"/>
  <w15:chartTrackingRefBased/>
  <w15:docId w15:val="{90583F16-2580-4875-93A9-7C8C76DA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5F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7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7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7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7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75F"/>
    <w:rPr>
      <w:b/>
      <w:bCs/>
      <w:smallCaps/>
      <w:color w:val="0F4761" w:themeColor="accent1" w:themeShade="BF"/>
      <w:spacing w:val="5"/>
    </w:rPr>
  </w:style>
  <w:style w:type="paragraph" w:customStyle="1" w:styleId="div">
    <w:name w:val="div"/>
    <w:basedOn w:val="Normal"/>
    <w:rsid w:val="00DC175F"/>
  </w:style>
  <w:style w:type="paragraph" w:customStyle="1" w:styleId="divname">
    <w:name w:val="div_name"/>
    <w:basedOn w:val="div"/>
    <w:rsid w:val="00DC175F"/>
    <w:pPr>
      <w:spacing w:line="64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sid w:val="00DC175F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div"/>
    <w:rsid w:val="00DC175F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  <w:rsid w:val="00DC175F"/>
  </w:style>
  <w:style w:type="paragraph" w:customStyle="1" w:styleId="divdocumentheading">
    <w:name w:val="div_document_heading"/>
    <w:basedOn w:val="Normal"/>
    <w:rsid w:val="00DC175F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sid w:val="00DC175F"/>
    <w:rPr>
      <w:b/>
      <w:bCs/>
      <w:color w:val="4A4A4A"/>
      <w:sz w:val="24"/>
      <w:szCs w:val="24"/>
    </w:rPr>
  </w:style>
  <w:style w:type="paragraph" w:customStyle="1" w:styleId="divdocumentsinglecolumn">
    <w:name w:val="div_document_singlecolumn"/>
    <w:basedOn w:val="Normal"/>
    <w:rsid w:val="00DC175F"/>
  </w:style>
  <w:style w:type="paragraph" w:customStyle="1" w:styleId="p">
    <w:name w:val="p"/>
    <w:basedOn w:val="Normal"/>
    <w:rsid w:val="00DC175F"/>
  </w:style>
  <w:style w:type="paragraph" w:customStyle="1" w:styleId="divdocumentulli">
    <w:name w:val="div_document_ul_li"/>
    <w:basedOn w:val="Normal"/>
    <w:rsid w:val="00DC175F"/>
  </w:style>
  <w:style w:type="table" w:customStyle="1" w:styleId="divdocumenttable">
    <w:name w:val="div_document_table"/>
    <w:basedOn w:val="TableNormal"/>
    <w:rsid w:val="00DC175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customStyle="1" w:styleId="spandateswrapper">
    <w:name w:val="span_dates_wrapper"/>
    <w:basedOn w:val="span"/>
    <w:rsid w:val="00DC175F"/>
    <w:rPr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Normal"/>
    <w:rsid w:val="00DC175F"/>
  </w:style>
  <w:style w:type="character" w:customStyle="1" w:styleId="jobtitle">
    <w:name w:val="jobtitle"/>
    <w:basedOn w:val="DefaultParagraphFont"/>
    <w:rsid w:val="00DC175F"/>
    <w:rPr>
      <w:b/>
      <w:bCs/>
    </w:rPr>
  </w:style>
  <w:style w:type="paragraph" w:customStyle="1" w:styleId="divdocumentparlrColmnsinglecolumnulli">
    <w:name w:val="div_document_parlrColmn_singlecolumn_ul_li"/>
    <w:basedOn w:val="Normal"/>
    <w:rsid w:val="00DC175F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rsid w:val="00DC175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customStyle="1" w:styleId="singlecolumnspanpaddedlinenth-child1">
    <w:name w:val="singlecolumn_span_paddedline_nth-child(1)"/>
    <w:basedOn w:val="DefaultParagraphFont"/>
    <w:rsid w:val="00DC175F"/>
  </w:style>
  <w:style w:type="character" w:customStyle="1" w:styleId="degree">
    <w:name w:val="degree"/>
    <w:basedOn w:val="DefaultParagraphFont"/>
    <w:rsid w:val="00DC1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edwinah-lynn-6041522b0/?utm_source=share&amp;utm_campaign=share_via&amp;utm_content=profile&amp;utm_medium=android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Edwinah Lynn</dc:creator>
  <cp:keywords/>
  <dc:description/>
  <cp:lastModifiedBy>Edwinah Lynn</cp:lastModifiedBy>
  <cp:revision>25</cp:revision>
  <dcterms:created xsi:type="dcterms:W3CDTF">2025-01-29T23:30:00Z</dcterms:created>
  <dcterms:modified xsi:type="dcterms:W3CDTF">2025-03-03T00:18:00Z</dcterms:modified>
</cp:coreProperties>
</file>